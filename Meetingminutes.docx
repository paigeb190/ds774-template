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267C4700" w14:textId="77777777" w:rsidTr="00424C86">
        <w:trPr>
          <w:trHeight w:val="270"/>
        </w:trPr>
        <w:tc>
          <w:tcPr>
            <w:tcW w:w="5000" w:type="pct"/>
            <w:gridSpan w:val="2"/>
          </w:tcPr>
          <w:p w14:paraId="394EFE3D" w14:textId="7465DCD9" w:rsidR="007E7141" w:rsidRPr="00C2798A" w:rsidRDefault="007E7141" w:rsidP="00C2798A">
            <w:pPr>
              <w:pStyle w:val="Title"/>
            </w:pPr>
            <w:r w:rsidRPr="00C2798A">
              <w:t xml:space="preserve"> </w:t>
            </w:r>
            <w:sdt>
              <w:sdtPr>
                <w:id w:val="1630440582"/>
                <w:placeholder>
                  <w:docPart w:val="619B452211A07B479AB7C2B2C652D025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Meeting minutes</w:t>
                </w:r>
              </w:sdtContent>
            </w:sdt>
          </w:p>
        </w:tc>
      </w:tr>
      <w:tr w:rsidR="00EC37E4" w:rsidRPr="00C2798A" w14:paraId="3BA717B6" w14:textId="77777777" w:rsidTr="00424C86">
        <w:trPr>
          <w:trHeight w:val="492"/>
        </w:trPr>
        <w:tc>
          <w:tcPr>
            <w:tcW w:w="917" w:type="pct"/>
          </w:tcPr>
          <w:p w14:paraId="08BC8081" w14:textId="77777777" w:rsidR="007E7141" w:rsidRPr="00C2798A" w:rsidRDefault="00115AA2" w:rsidP="00C2798A">
            <w:pPr>
              <w:pStyle w:val="MeetingInfo"/>
            </w:pPr>
            <w:sdt>
              <w:sdtPr>
                <w:id w:val="-1289583197"/>
                <w:placeholder>
                  <w:docPart w:val="B463CE1CC11A8B44B988C4E268470E56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429A7C80" w14:textId="6DB84120" w:rsidR="007E7141" w:rsidRPr="00C2798A" w:rsidRDefault="00063A5E" w:rsidP="00C2798A">
            <w:pPr>
              <w:pStyle w:val="MeetingInfo"/>
            </w:pPr>
            <w:r>
              <w:t>55 Main St, Durham NH, 03824</w:t>
            </w:r>
          </w:p>
        </w:tc>
      </w:tr>
      <w:tr w:rsidR="00EC37E4" w:rsidRPr="00C2798A" w14:paraId="7473B26C" w14:textId="77777777" w:rsidTr="00424C86">
        <w:trPr>
          <w:trHeight w:val="492"/>
        </w:trPr>
        <w:tc>
          <w:tcPr>
            <w:tcW w:w="917" w:type="pct"/>
          </w:tcPr>
          <w:p w14:paraId="14457976" w14:textId="77777777" w:rsidR="007E7141" w:rsidRPr="00C2798A" w:rsidRDefault="00115AA2" w:rsidP="00C2798A">
            <w:pPr>
              <w:pStyle w:val="MeetingInfo"/>
            </w:pPr>
            <w:sdt>
              <w:sdtPr>
                <w:id w:val="493453970"/>
                <w:placeholder>
                  <w:docPart w:val="2D50013867283145A915B9A12436E93C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48515D43" w14:textId="7F8662B8" w:rsidR="007E7141" w:rsidRPr="00C2798A" w:rsidRDefault="00063A5E" w:rsidP="00C2798A">
            <w:pPr>
              <w:pStyle w:val="MeetingInfo"/>
            </w:pPr>
            <w:r>
              <w:t>12/1/2021</w:t>
            </w:r>
          </w:p>
        </w:tc>
      </w:tr>
      <w:tr w:rsidR="00EC37E4" w:rsidRPr="00C2798A" w14:paraId="47837BB1" w14:textId="77777777" w:rsidTr="00424C86">
        <w:trPr>
          <w:trHeight w:val="492"/>
        </w:trPr>
        <w:tc>
          <w:tcPr>
            <w:tcW w:w="917" w:type="pct"/>
          </w:tcPr>
          <w:p w14:paraId="1590C655" w14:textId="77777777" w:rsidR="007E7141" w:rsidRPr="00C2798A" w:rsidRDefault="00115AA2" w:rsidP="00C2798A">
            <w:pPr>
              <w:pStyle w:val="MeetingInfo"/>
            </w:pPr>
            <w:sdt>
              <w:sdtPr>
                <w:id w:val="784001095"/>
                <w:placeholder>
                  <w:docPart w:val="4D4F2BBFAA4EA34D8892E2F83893E404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6E157056" w14:textId="708B64CB" w:rsidR="007E7141" w:rsidRPr="00C2798A" w:rsidRDefault="00063A5E" w:rsidP="00C2798A">
            <w:pPr>
              <w:pStyle w:val="MeetingInfo"/>
            </w:pPr>
            <w:r>
              <w:t>5:00pm</w:t>
            </w:r>
          </w:p>
        </w:tc>
      </w:tr>
      <w:tr w:rsidR="00EC37E4" w:rsidRPr="00C2798A" w14:paraId="2CF3B055" w14:textId="77777777" w:rsidTr="00424C86">
        <w:trPr>
          <w:trHeight w:val="492"/>
        </w:trPr>
        <w:tc>
          <w:tcPr>
            <w:tcW w:w="917" w:type="pct"/>
          </w:tcPr>
          <w:p w14:paraId="1A2D173C" w14:textId="77777777" w:rsidR="007E7141" w:rsidRPr="00C2798A" w:rsidRDefault="00115AA2" w:rsidP="00C2798A">
            <w:pPr>
              <w:pStyle w:val="MeetingInfo"/>
            </w:pPr>
            <w:sdt>
              <w:sdtPr>
                <w:id w:val="-1643179864"/>
                <w:placeholder>
                  <w:docPart w:val="B5E05F645059DB45BDF81BA2E1D1A2DD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EE11BC8" w14:textId="702AF2F3" w:rsidR="007E7141" w:rsidRPr="00C2798A" w:rsidRDefault="00063A5E" w:rsidP="00C2798A">
            <w:pPr>
              <w:pStyle w:val="MeetingInfo"/>
            </w:pPr>
            <w:r>
              <w:t>Henry Rich</w:t>
            </w:r>
          </w:p>
        </w:tc>
      </w:tr>
    </w:tbl>
    <w:sdt>
      <w:sdtPr>
        <w:id w:val="921066030"/>
        <w:placeholder>
          <w:docPart w:val="F943321761B77E4BA5456975CB4A2DFD"/>
        </w:placeholder>
        <w:temporary/>
        <w:showingPlcHdr/>
        <w15:appearance w15:val="hidden"/>
      </w:sdtPr>
      <w:sdtEndPr/>
      <w:sdtContent>
        <w:p w14:paraId="1BC07D34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p w14:paraId="429002F1" w14:textId="67316B18" w:rsidR="00133C8A" w:rsidRPr="00424C86" w:rsidRDefault="00063A5E" w:rsidP="00424C86">
      <w:pPr>
        <w:pStyle w:val="ListNumber"/>
      </w:pPr>
      <w:r>
        <w:t>Discuss future expansion into Killington, VT.</w:t>
      </w:r>
    </w:p>
    <w:p w14:paraId="29CDA33B" w14:textId="6E0F976F" w:rsidR="00133C8A" w:rsidRDefault="00063A5E" w:rsidP="001D0A89">
      <w:pPr>
        <w:pStyle w:val="ListNumber"/>
      </w:pPr>
      <w:r>
        <w:t>Discuss the budget acquired for each project.</w:t>
      </w:r>
    </w:p>
    <w:p w14:paraId="50FBD371" w14:textId="32DBE90F" w:rsidR="00133C8A" w:rsidRDefault="00063A5E" w:rsidP="001D0A89">
      <w:pPr>
        <w:pStyle w:val="ListNumber"/>
      </w:pPr>
      <w:r>
        <w:t xml:space="preserve">Discuss how we can further reduce costs to builders and maximize communication to homeowners. </w:t>
      </w:r>
    </w:p>
    <w:p w14:paraId="5D625C99" w14:textId="15A3A937" w:rsidR="00133C8A" w:rsidRPr="00133C8A" w:rsidRDefault="00063A5E" w:rsidP="00063A5E">
      <w:pPr>
        <w:pStyle w:val="ListNumber"/>
      </w:pPr>
      <w:r>
        <w:t>Discuss training courses for future employees</w:t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87088A" w:rsidRPr="00424C86" w14:paraId="2DE75CA7" w14:textId="77777777" w:rsidTr="000E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21873945" w14:textId="77777777" w:rsidR="0087088A" w:rsidRPr="00424C86" w:rsidRDefault="00115AA2" w:rsidP="00424C86">
            <w:sdt>
              <w:sdtPr>
                <w:id w:val="132836526"/>
                <w:placeholder>
                  <w:docPart w:val="41CDBAEF1B909D4EA6906DE60CFD46B8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404" w:type="pct"/>
          </w:tcPr>
          <w:p w14:paraId="5BACBDD1" w14:textId="77777777" w:rsidR="0087088A" w:rsidRPr="00424C86" w:rsidRDefault="00115AA2" w:rsidP="00424C86">
            <w:sdt>
              <w:sdtPr>
                <w:id w:val="-119918706"/>
                <w:placeholder>
                  <w:docPart w:val="93F46699D1515F46979FF53E7375AB6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0CFAEC25" w14:textId="77777777" w:rsidR="0087088A" w:rsidRPr="00424C86" w:rsidRDefault="00115AA2" w:rsidP="00424C86">
            <w:sdt>
              <w:sdtPr>
                <w:id w:val="-848566013"/>
                <w:placeholder>
                  <w:docPart w:val="CD9645300B9AB643BB05E26D167DAA0F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11420C87" w14:textId="77777777" w:rsidR="0087088A" w:rsidRPr="00424C86" w:rsidRDefault="00115AA2" w:rsidP="00424C86">
            <w:sdt>
              <w:sdtPr>
                <w:id w:val="2046561962"/>
                <w:placeholder>
                  <w:docPart w:val="3CC3DD4439996B4D89A2A7E5E4607DDA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14:paraId="1346DD7F" w14:textId="77777777" w:rsidTr="000E3FBF">
        <w:trPr>
          <w:trHeight w:val="288"/>
        </w:trPr>
        <w:tc>
          <w:tcPr>
            <w:tcW w:w="1096" w:type="pct"/>
          </w:tcPr>
          <w:p w14:paraId="1FDA42B2" w14:textId="225E87D4" w:rsidR="0087088A" w:rsidRPr="00424C86" w:rsidRDefault="00063A5E" w:rsidP="00424C86">
            <w:r>
              <w:t>1</w:t>
            </w:r>
          </w:p>
        </w:tc>
        <w:tc>
          <w:tcPr>
            <w:tcW w:w="1404" w:type="pct"/>
          </w:tcPr>
          <w:p w14:paraId="133D59D8" w14:textId="008A35C8" w:rsidR="0087088A" w:rsidRPr="00424C86" w:rsidRDefault="00063A5E" w:rsidP="00424C86">
            <w:r>
              <w:t>Henry Rich</w:t>
            </w:r>
          </w:p>
        </w:tc>
        <w:tc>
          <w:tcPr>
            <w:tcW w:w="921" w:type="pct"/>
          </w:tcPr>
          <w:p w14:paraId="33AC6945" w14:textId="5ADC8518" w:rsidR="0087088A" w:rsidRPr="00424C86" w:rsidRDefault="00063A5E" w:rsidP="00424C86">
            <w:r>
              <w:t>03/01/2022</w:t>
            </w:r>
          </w:p>
        </w:tc>
        <w:tc>
          <w:tcPr>
            <w:tcW w:w="1579" w:type="pct"/>
          </w:tcPr>
          <w:p w14:paraId="784F3F93" w14:textId="6763FA87" w:rsidR="0087088A" w:rsidRPr="00424C86" w:rsidRDefault="00063A5E" w:rsidP="00424C86">
            <w:r>
              <w:t>In Progress</w:t>
            </w:r>
          </w:p>
        </w:tc>
      </w:tr>
      <w:tr w:rsidR="0087088A" w:rsidRPr="00424C86" w14:paraId="1CBF54F4" w14:textId="77777777" w:rsidTr="000E3FBF">
        <w:trPr>
          <w:trHeight w:val="288"/>
        </w:trPr>
        <w:tc>
          <w:tcPr>
            <w:tcW w:w="1096" w:type="pct"/>
          </w:tcPr>
          <w:p w14:paraId="20AC049D" w14:textId="77777777" w:rsidR="0087088A" w:rsidRPr="00424C86" w:rsidRDefault="0087088A" w:rsidP="00424C86"/>
        </w:tc>
        <w:tc>
          <w:tcPr>
            <w:tcW w:w="1404" w:type="pct"/>
          </w:tcPr>
          <w:p w14:paraId="0239CCB6" w14:textId="77777777" w:rsidR="0087088A" w:rsidRPr="00424C86" w:rsidRDefault="0087088A" w:rsidP="00424C86"/>
        </w:tc>
        <w:tc>
          <w:tcPr>
            <w:tcW w:w="921" w:type="pct"/>
          </w:tcPr>
          <w:p w14:paraId="7E6F1524" w14:textId="77777777" w:rsidR="0087088A" w:rsidRPr="00424C86" w:rsidRDefault="0087088A" w:rsidP="00424C86"/>
        </w:tc>
        <w:tc>
          <w:tcPr>
            <w:tcW w:w="1579" w:type="pct"/>
          </w:tcPr>
          <w:p w14:paraId="068AFAAC" w14:textId="77777777" w:rsidR="0087088A" w:rsidRPr="00424C86" w:rsidRDefault="0087088A" w:rsidP="00424C86"/>
        </w:tc>
      </w:tr>
      <w:tr w:rsidR="0087088A" w:rsidRPr="00424C86" w14:paraId="6BA7B668" w14:textId="77777777" w:rsidTr="000E3FBF">
        <w:trPr>
          <w:trHeight w:val="288"/>
        </w:trPr>
        <w:tc>
          <w:tcPr>
            <w:tcW w:w="1096" w:type="pct"/>
          </w:tcPr>
          <w:p w14:paraId="732ADE84" w14:textId="77777777" w:rsidR="0087088A" w:rsidRPr="00424C86" w:rsidRDefault="0087088A" w:rsidP="00424C86"/>
        </w:tc>
        <w:tc>
          <w:tcPr>
            <w:tcW w:w="1404" w:type="pct"/>
          </w:tcPr>
          <w:p w14:paraId="4EA771E7" w14:textId="77777777" w:rsidR="0087088A" w:rsidRPr="00424C86" w:rsidRDefault="0087088A" w:rsidP="00424C86"/>
        </w:tc>
        <w:tc>
          <w:tcPr>
            <w:tcW w:w="921" w:type="pct"/>
          </w:tcPr>
          <w:p w14:paraId="08C97FD1" w14:textId="77777777" w:rsidR="0087088A" w:rsidRPr="00424C86" w:rsidRDefault="0087088A" w:rsidP="00424C86"/>
        </w:tc>
        <w:tc>
          <w:tcPr>
            <w:tcW w:w="1579" w:type="pct"/>
          </w:tcPr>
          <w:p w14:paraId="353920AF" w14:textId="77777777" w:rsidR="0087088A" w:rsidRPr="00424C86" w:rsidRDefault="0087088A" w:rsidP="00424C86"/>
        </w:tc>
      </w:tr>
      <w:tr w:rsidR="0087088A" w:rsidRPr="00424C86" w14:paraId="61FDFACD" w14:textId="77777777" w:rsidTr="000E3FBF">
        <w:trPr>
          <w:trHeight w:val="288"/>
        </w:trPr>
        <w:tc>
          <w:tcPr>
            <w:tcW w:w="1096" w:type="pct"/>
          </w:tcPr>
          <w:p w14:paraId="1C0DB602" w14:textId="77777777" w:rsidR="0087088A" w:rsidRPr="00424C86" w:rsidRDefault="0087088A" w:rsidP="00424C86"/>
        </w:tc>
        <w:tc>
          <w:tcPr>
            <w:tcW w:w="1404" w:type="pct"/>
          </w:tcPr>
          <w:p w14:paraId="550C38E0" w14:textId="77777777" w:rsidR="0087088A" w:rsidRPr="00424C86" w:rsidRDefault="0087088A" w:rsidP="00424C86"/>
        </w:tc>
        <w:tc>
          <w:tcPr>
            <w:tcW w:w="921" w:type="pct"/>
          </w:tcPr>
          <w:p w14:paraId="50EED486" w14:textId="77777777" w:rsidR="0087088A" w:rsidRPr="00424C86" w:rsidRDefault="0087088A" w:rsidP="00424C86"/>
        </w:tc>
        <w:tc>
          <w:tcPr>
            <w:tcW w:w="1579" w:type="pct"/>
          </w:tcPr>
          <w:p w14:paraId="755BE8C6" w14:textId="77777777" w:rsidR="0087088A" w:rsidRPr="00424C86" w:rsidRDefault="0087088A" w:rsidP="00424C86"/>
        </w:tc>
      </w:tr>
      <w:tr w:rsidR="006D6101" w:rsidRPr="00424C86" w14:paraId="51693327" w14:textId="77777777" w:rsidTr="000E3FBF">
        <w:trPr>
          <w:trHeight w:val="288"/>
        </w:trPr>
        <w:tc>
          <w:tcPr>
            <w:tcW w:w="1096" w:type="pct"/>
          </w:tcPr>
          <w:p w14:paraId="678B6283" w14:textId="77777777" w:rsidR="006D6101" w:rsidRPr="00424C86" w:rsidRDefault="006D6101" w:rsidP="00424C86"/>
        </w:tc>
        <w:tc>
          <w:tcPr>
            <w:tcW w:w="1404" w:type="pct"/>
          </w:tcPr>
          <w:p w14:paraId="694F25D6" w14:textId="77777777" w:rsidR="006D6101" w:rsidRPr="00424C86" w:rsidRDefault="006D6101" w:rsidP="00424C86"/>
        </w:tc>
        <w:tc>
          <w:tcPr>
            <w:tcW w:w="921" w:type="pct"/>
          </w:tcPr>
          <w:p w14:paraId="1C6B7250" w14:textId="77777777" w:rsidR="006D6101" w:rsidRPr="00424C86" w:rsidRDefault="006D6101" w:rsidP="00424C86"/>
        </w:tc>
        <w:tc>
          <w:tcPr>
            <w:tcW w:w="1579" w:type="pct"/>
          </w:tcPr>
          <w:p w14:paraId="610D2C4B" w14:textId="77777777" w:rsidR="006D6101" w:rsidRPr="00424C86" w:rsidRDefault="006D6101" w:rsidP="00424C86"/>
        </w:tc>
      </w:tr>
    </w:tbl>
    <w:p w14:paraId="4BDC4D50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0B435" w14:textId="77777777" w:rsidR="00115AA2" w:rsidRDefault="00115AA2" w:rsidP="00A66B18">
      <w:pPr>
        <w:spacing w:before="0" w:after="0"/>
      </w:pPr>
      <w:r>
        <w:separator/>
      </w:r>
    </w:p>
  </w:endnote>
  <w:endnote w:type="continuationSeparator" w:id="0">
    <w:p w14:paraId="46589860" w14:textId="77777777" w:rsidR="00115AA2" w:rsidRDefault="00115AA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panose1 w:val="020B0909000000000000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47BB0" w14:textId="77777777" w:rsidR="00115AA2" w:rsidRDefault="00115AA2" w:rsidP="00A66B18">
      <w:pPr>
        <w:spacing w:before="0" w:after="0"/>
      </w:pPr>
      <w:r>
        <w:separator/>
      </w:r>
    </w:p>
  </w:footnote>
  <w:footnote w:type="continuationSeparator" w:id="0">
    <w:p w14:paraId="30DF4A57" w14:textId="77777777" w:rsidR="00115AA2" w:rsidRDefault="00115AA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E6E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89216A5" wp14:editId="677B75A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806744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&#13;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&#13;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&#13;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&#13;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&#13;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62086252">
    <w:abstractNumId w:val="1"/>
  </w:num>
  <w:num w:numId="2" w16cid:durableId="902176820">
    <w:abstractNumId w:val="0"/>
  </w:num>
  <w:num w:numId="3" w16cid:durableId="497119599">
    <w:abstractNumId w:val="3"/>
  </w:num>
  <w:num w:numId="4" w16cid:durableId="475072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5E"/>
    <w:rsid w:val="00007033"/>
    <w:rsid w:val="00063A5E"/>
    <w:rsid w:val="00083BAA"/>
    <w:rsid w:val="000C0F71"/>
    <w:rsid w:val="000E3FBF"/>
    <w:rsid w:val="0010680C"/>
    <w:rsid w:val="00115AA2"/>
    <w:rsid w:val="00133C8A"/>
    <w:rsid w:val="001766D6"/>
    <w:rsid w:val="001D0A89"/>
    <w:rsid w:val="001E2320"/>
    <w:rsid w:val="00214E28"/>
    <w:rsid w:val="00352B81"/>
    <w:rsid w:val="003941C9"/>
    <w:rsid w:val="003A0150"/>
    <w:rsid w:val="003B1A29"/>
    <w:rsid w:val="003C5711"/>
    <w:rsid w:val="003E24DF"/>
    <w:rsid w:val="0041428F"/>
    <w:rsid w:val="00424C86"/>
    <w:rsid w:val="0048461A"/>
    <w:rsid w:val="004A1274"/>
    <w:rsid w:val="004A2B0D"/>
    <w:rsid w:val="005C2210"/>
    <w:rsid w:val="00615018"/>
    <w:rsid w:val="0062123A"/>
    <w:rsid w:val="00646E75"/>
    <w:rsid w:val="006D6101"/>
    <w:rsid w:val="006F6F10"/>
    <w:rsid w:val="00783E79"/>
    <w:rsid w:val="007B5AE8"/>
    <w:rsid w:val="007E6992"/>
    <w:rsid w:val="007E7141"/>
    <w:rsid w:val="007E7F36"/>
    <w:rsid w:val="007F5192"/>
    <w:rsid w:val="00835CA2"/>
    <w:rsid w:val="00862033"/>
    <w:rsid w:val="00867824"/>
    <w:rsid w:val="0087088A"/>
    <w:rsid w:val="009A3ECE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D41084"/>
    <w:rsid w:val="00D46235"/>
    <w:rsid w:val="00D50AA8"/>
    <w:rsid w:val="00D66593"/>
    <w:rsid w:val="00DE6DA2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E095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D8DE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igebohlig/Library/Containers/com.microsoft.Word/Data/Library/Application%20Support/Microsoft/Office/16.0/DTS/Search/%7bC762321B-9905-5D4C-8DE9-EDF07DFA43B8%7d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9B452211A07B479AB7C2B2C652D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AE917-BC6C-7D42-B80D-D7D833D77A07}"/>
      </w:docPartPr>
      <w:docPartBody>
        <w:p w:rsidR="00000000" w:rsidRDefault="00D908D9">
          <w:pPr>
            <w:pStyle w:val="619B452211A07B479AB7C2B2C652D025"/>
          </w:pPr>
          <w:r>
            <w:t>Meeting minutes</w:t>
          </w:r>
        </w:p>
      </w:docPartBody>
    </w:docPart>
    <w:docPart>
      <w:docPartPr>
        <w:name w:val="B463CE1CC11A8B44B988C4E268470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F744C-2BA4-6B4F-B608-A1E548DBCA68}"/>
      </w:docPartPr>
      <w:docPartBody>
        <w:p w:rsidR="00000000" w:rsidRDefault="00D908D9">
          <w:pPr>
            <w:pStyle w:val="B463CE1CC11A8B44B988C4E268470E56"/>
          </w:pPr>
          <w:r>
            <w:t>Location:</w:t>
          </w:r>
        </w:p>
      </w:docPartBody>
    </w:docPart>
    <w:docPart>
      <w:docPartPr>
        <w:name w:val="2D50013867283145A915B9A12436E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D118D-172C-B741-8A34-4FA7B95069FF}"/>
      </w:docPartPr>
      <w:docPartBody>
        <w:p w:rsidR="00000000" w:rsidRDefault="00D908D9">
          <w:pPr>
            <w:pStyle w:val="2D50013867283145A915B9A12436E93C"/>
          </w:pPr>
          <w:r>
            <w:t>Date:</w:t>
          </w:r>
        </w:p>
      </w:docPartBody>
    </w:docPart>
    <w:docPart>
      <w:docPartPr>
        <w:name w:val="4D4F2BBFAA4EA34D8892E2F83893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3AB92-E22B-3844-B18F-63BD25DA249D}"/>
      </w:docPartPr>
      <w:docPartBody>
        <w:p w:rsidR="00000000" w:rsidRDefault="00D908D9">
          <w:pPr>
            <w:pStyle w:val="4D4F2BBFAA4EA34D8892E2F83893E404"/>
          </w:pPr>
          <w:r>
            <w:t>Time:</w:t>
          </w:r>
        </w:p>
      </w:docPartBody>
    </w:docPart>
    <w:docPart>
      <w:docPartPr>
        <w:name w:val="B5E05F645059DB45BDF81BA2E1D1A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5FDE4-785D-2E45-80E5-B87BEDD9A12F}"/>
      </w:docPartPr>
      <w:docPartBody>
        <w:p w:rsidR="00000000" w:rsidRDefault="00D908D9">
          <w:pPr>
            <w:pStyle w:val="B5E05F645059DB45BDF81BA2E1D1A2DD"/>
          </w:pPr>
          <w:r>
            <w:t>Facilitator:</w:t>
          </w:r>
        </w:p>
      </w:docPartBody>
    </w:docPart>
    <w:docPart>
      <w:docPartPr>
        <w:name w:val="F943321761B77E4BA5456975CB4A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52984-F6BA-9B40-A07E-922A7BD977DF}"/>
      </w:docPartPr>
      <w:docPartBody>
        <w:p w:rsidR="00000000" w:rsidRDefault="00D908D9">
          <w:pPr>
            <w:pStyle w:val="F943321761B77E4BA5456975CB4A2DFD"/>
          </w:pPr>
          <w:r w:rsidRPr="007E7F36">
            <w:t>Agenda Items</w:t>
          </w:r>
        </w:p>
      </w:docPartBody>
    </w:docPart>
    <w:docPart>
      <w:docPartPr>
        <w:name w:val="41CDBAEF1B909D4EA6906DE60CFD4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F0623-2AF4-3543-B3B2-CB2D98B2F169}"/>
      </w:docPartPr>
      <w:docPartBody>
        <w:p w:rsidR="00000000" w:rsidRDefault="00D908D9">
          <w:pPr>
            <w:pStyle w:val="41CDBAEF1B909D4EA6906DE60CFD46B8"/>
          </w:pPr>
          <w:r>
            <w:t>Action It</w:t>
          </w:r>
          <w:r>
            <w:t>e</w:t>
          </w:r>
          <w:r>
            <w:t>ms</w:t>
          </w:r>
        </w:p>
      </w:docPartBody>
    </w:docPart>
    <w:docPart>
      <w:docPartPr>
        <w:name w:val="93F46699D1515F46979FF53E7375A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487BC-95AD-2843-AE95-D10AC740C176}"/>
      </w:docPartPr>
      <w:docPartBody>
        <w:p w:rsidR="00000000" w:rsidRDefault="00D908D9">
          <w:pPr>
            <w:pStyle w:val="93F46699D1515F46979FF53E7375AB6E"/>
          </w:pPr>
          <w:r>
            <w:t>Owner(s)</w:t>
          </w:r>
        </w:p>
      </w:docPartBody>
    </w:docPart>
    <w:docPart>
      <w:docPartPr>
        <w:name w:val="CD9645300B9AB643BB05E26D167DA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19ADE-B818-BB4B-BA27-F3F36549BE8C}"/>
      </w:docPartPr>
      <w:docPartBody>
        <w:p w:rsidR="00000000" w:rsidRDefault="00D908D9">
          <w:pPr>
            <w:pStyle w:val="CD9645300B9AB643BB05E26D167DAA0F"/>
          </w:pPr>
          <w:r>
            <w:t>Deadline</w:t>
          </w:r>
        </w:p>
      </w:docPartBody>
    </w:docPart>
    <w:docPart>
      <w:docPartPr>
        <w:name w:val="3CC3DD4439996B4D89A2A7E5E4607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B99A1-6D1C-094C-B69C-3FEFAF097245}"/>
      </w:docPartPr>
      <w:docPartBody>
        <w:p w:rsidR="00000000" w:rsidRDefault="00D908D9">
          <w:pPr>
            <w:pStyle w:val="3CC3DD4439996B4D89A2A7E5E4607DDA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D9"/>
    <w:rsid w:val="00D9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688A9381D78E4DAD316AF2AF5A1BC9">
    <w:name w:val="3D688A9381D78E4DAD316AF2AF5A1BC9"/>
  </w:style>
  <w:style w:type="paragraph" w:customStyle="1" w:styleId="619B452211A07B479AB7C2B2C652D025">
    <w:name w:val="619B452211A07B479AB7C2B2C652D025"/>
  </w:style>
  <w:style w:type="paragraph" w:customStyle="1" w:styleId="B463CE1CC11A8B44B988C4E268470E56">
    <w:name w:val="B463CE1CC11A8B44B988C4E268470E56"/>
  </w:style>
  <w:style w:type="paragraph" w:customStyle="1" w:styleId="F0D5C5B60236DC44978B0DCCD1EBA0B5">
    <w:name w:val="F0D5C5B60236DC44978B0DCCD1EBA0B5"/>
  </w:style>
  <w:style w:type="paragraph" w:customStyle="1" w:styleId="2D50013867283145A915B9A12436E93C">
    <w:name w:val="2D50013867283145A915B9A12436E93C"/>
  </w:style>
  <w:style w:type="paragraph" w:customStyle="1" w:styleId="11E39E9324734B4BABF33E2BB8D47029">
    <w:name w:val="11E39E9324734B4BABF33E2BB8D47029"/>
  </w:style>
  <w:style w:type="paragraph" w:customStyle="1" w:styleId="4D4F2BBFAA4EA34D8892E2F83893E404">
    <w:name w:val="4D4F2BBFAA4EA34D8892E2F83893E404"/>
  </w:style>
  <w:style w:type="paragraph" w:customStyle="1" w:styleId="4A0403F7A8C0B1438A9D78DC022CA563">
    <w:name w:val="4A0403F7A8C0B1438A9D78DC022CA563"/>
  </w:style>
  <w:style w:type="paragraph" w:customStyle="1" w:styleId="B5E05F645059DB45BDF81BA2E1D1A2DD">
    <w:name w:val="B5E05F645059DB45BDF81BA2E1D1A2DD"/>
  </w:style>
  <w:style w:type="paragraph" w:customStyle="1" w:styleId="FEF8208EEE1B3941934BADF971BFB1E9">
    <w:name w:val="FEF8208EEE1B3941934BADF971BFB1E9"/>
  </w:style>
  <w:style w:type="paragraph" w:customStyle="1" w:styleId="F943321761B77E4BA5456975CB4A2DFD">
    <w:name w:val="F943321761B77E4BA5456975CB4A2DFD"/>
  </w:style>
  <w:style w:type="paragraph" w:customStyle="1" w:styleId="32A2920B7FA2FB4FAD062CC65AF27427">
    <w:name w:val="32A2920B7FA2FB4FAD062CC65AF27427"/>
  </w:style>
  <w:style w:type="paragraph" w:customStyle="1" w:styleId="3937EAC48A8E904D8B50DC94DDC9ABC3">
    <w:name w:val="3937EAC48A8E904D8B50DC94DDC9ABC3"/>
  </w:style>
  <w:style w:type="paragraph" w:customStyle="1" w:styleId="14BB693597B5E94698D5506D2D85C0D1">
    <w:name w:val="14BB693597B5E94698D5506D2D85C0D1"/>
  </w:style>
  <w:style w:type="paragraph" w:customStyle="1" w:styleId="5EB0229F7D18D741B2ACEAAAC8589B91">
    <w:name w:val="5EB0229F7D18D741B2ACEAAAC8589B91"/>
  </w:style>
  <w:style w:type="paragraph" w:customStyle="1" w:styleId="5B09CACC386294409813706E713385F0">
    <w:name w:val="5B09CACC386294409813706E713385F0"/>
  </w:style>
  <w:style w:type="paragraph" w:customStyle="1" w:styleId="8A1FA2B91526264D93EB4A64DDDC7A2F">
    <w:name w:val="8A1FA2B91526264D93EB4A64DDDC7A2F"/>
  </w:style>
  <w:style w:type="paragraph" w:customStyle="1" w:styleId="41CDBAEF1B909D4EA6906DE60CFD46B8">
    <w:name w:val="41CDBAEF1B909D4EA6906DE60CFD46B8"/>
  </w:style>
  <w:style w:type="paragraph" w:customStyle="1" w:styleId="93F46699D1515F46979FF53E7375AB6E">
    <w:name w:val="93F46699D1515F46979FF53E7375AB6E"/>
  </w:style>
  <w:style w:type="paragraph" w:customStyle="1" w:styleId="CD9645300B9AB643BB05E26D167DAA0F">
    <w:name w:val="CD9645300B9AB643BB05E26D167DAA0F"/>
  </w:style>
  <w:style w:type="paragraph" w:customStyle="1" w:styleId="3CC3DD4439996B4D89A2A7E5E4607DDA">
    <w:name w:val="3CC3DD4439996B4D89A2A7E5E4607DDA"/>
  </w:style>
  <w:style w:type="paragraph" w:customStyle="1" w:styleId="FC215D4A34CE0E43A434C424514875F9">
    <w:name w:val="FC215D4A34CE0E43A434C424514875F9"/>
  </w:style>
  <w:style w:type="paragraph" w:customStyle="1" w:styleId="8F93B1F87833D0469856F7DA7FEA1B39">
    <w:name w:val="8F93B1F87833D0469856F7DA7FEA1B39"/>
  </w:style>
  <w:style w:type="paragraph" w:customStyle="1" w:styleId="C52D5328168CEA45BA02565CA32D93FC">
    <w:name w:val="C52D5328168CEA45BA02565CA32D93FC"/>
  </w:style>
  <w:style w:type="paragraph" w:customStyle="1" w:styleId="CC482A937D29474C841E19D9B559629D">
    <w:name w:val="CC482A937D29474C841E19D9B5596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2022-03-21T01:26:00Z</dcterms:created>
  <dcterms:modified xsi:type="dcterms:W3CDTF">2022-03-21T01:30:00Z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